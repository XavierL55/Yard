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C0D20" w14:textId="77777777" w:rsidR="00F5689F" w:rsidRPr="00125F0F" w:rsidRDefault="00D00539" w:rsidP="00F5689F">
      <w:r w:rsidRPr="00125F0F"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792E8755" wp14:editId="597D604F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09130"/>
                <wp:effectExtent l="0" t="0" r="0" b="1270"/>
                <wp:wrapNone/>
                <wp:docPr id="6" name="Rechthoek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09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6DA6" id="Rechthoek 29" o:spid="_x0000_s1026" alt="&quot;&quot;" style="position:absolute;margin-left:0;margin-top:167.25pt;width:551.1pt;height:551.9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" fillcolor="#a9d4db [3204]" stroked="f">
                <v:path arrowok="t"/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410"/>
        <w:gridCol w:w="466"/>
        <w:gridCol w:w="3576"/>
      </w:tblGrid>
      <w:tr w:rsidR="00E6525B" w:rsidRPr="00125F0F" w14:paraId="6C325788" w14:textId="77777777" w:rsidTr="00E93F11">
        <w:trPr>
          <w:trHeight w:val="1728"/>
        </w:trPr>
        <w:tc>
          <w:tcPr>
            <w:tcW w:w="2964" w:type="pct"/>
          </w:tcPr>
          <w:p w14:paraId="4AA05908" w14:textId="3C7DF61B" w:rsidR="00E6525B" w:rsidRPr="003611BE" w:rsidRDefault="003611BE" w:rsidP="00F5689F">
            <w:pPr>
              <w:pStyle w:val="Titel"/>
              <w:rPr>
                <w:lang w:val="en-GB"/>
              </w:rPr>
            </w:pPr>
            <w:r w:rsidRPr="003611BE">
              <w:rPr>
                <w:lang w:val="en-GB"/>
              </w:rPr>
              <w:t>Xavier Lankreijer</w:t>
            </w:r>
          </w:p>
          <w:p w14:paraId="04846652" w14:textId="5927BF79" w:rsidR="00E6525B" w:rsidRPr="003611BE" w:rsidRDefault="003611BE" w:rsidP="00F5689F">
            <w:pPr>
              <w:pStyle w:val="Ondertitel"/>
              <w:rPr>
                <w:sz w:val="36"/>
                <w:szCs w:val="36"/>
                <w:lang w:val="en-GB"/>
              </w:rPr>
            </w:pPr>
            <w:r w:rsidRPr="003611BE">
              <w:rPr>
                <w:sz w:val="36"/>
                <w:szCs w:val="36"/>
                <w:lang w:val="en-GB"/>
              </w:rPr>
              <w:t xml:space="preserve">Software developer | </w:t>
            </w:r>
            <w:r w:rsidR="00BA0DB8">
              <w:rPr>
                <w:sz w:val="36"/>
                <w:szCs w:val="36"/>
                <w:lang w:val="en-GB"/>
              </w:rPr>
              <w:t>G</w:t>
            </w:r>
            <w:r w:rsidRPr="003611BE">
              <w:rPr>
                <w:sz w:val="36"/>
                <w:szCs w:val="36"/>
                <w:lang w:val="en-GB"/>
              </w:rPr>
              <w:t>raphic designer</w:t>
            </w:r>
          </w:p>
        </w:tc>
        <w:tc>
          <w:tcPr>
            <w:tcW w:w="415" w:type="pct"/>
          </w:tcPr>
          <w:p w14:paraId="6656062B" w14:textId="77777777" w:rsidR="00E6525B" w:rsidRPr="003611BE" w:rsidRDefault="00E6525B" w:rsidP="00F5689F">
            <w:pPr>
              <w:rPr>
                <w:lang w:val="en-GB"/>
              </w:rPr>
            </w:pPr>
          </w:p>
        </w:tc>
        <w:tc>
          <w:tcPr>
            <w:tcW w:w="1621" w:type="pct"/>
            <w:vMerge w:val="restart"/>
            <w:vAlign w:val="bottom"/>
          </w:tcPr>
          <w:p w14:paraId="0D378A2C" w14:textId="1895D526" w:rsidR="00E6525B" w:rsidRPr="00125F0F" w:rsidRDefault="003611BE" w:rsidP="00E6525B">
            <w:pPr>
              <w:pStyle w:val="Hoofdtekstcontactgegevens"/>
            </w:pPr>
            <w:proofErr w:type="spellStart"/>
            <w:r>
              <w:t>Telemannhof</w:t>
            </w:r>
            <w:proofErr w:type="spellEnd"/>
            <w:r>
              <w:t xml:space="preserve"> 46</w:t>
            </w:r>
            <w:r w:rsidR="00E6525B" w:rsidRPr="00125F0F">
              <w:rPr>
                <w:lang w:bidi="nl-NL"/>
              </w:rPr>
              <w:t xml:space="preserve"> </w:t>
            </w:r>
          </w:p>
          <w:p w14:paraId="26BC78B4" w14:textId="6C872A0D" w:rsidR="00E6525B" w:rsidRDefault="003611BE" w:rsidP="00E6525B">
            <w:pPr>
              <w:pStyle w:val="Hoofdtekstcontactgegevens"/>
              <w:rPr>
                <w:lang w:bidi="nl-NL"/>
              </w:rPr>
            </w:pPr>
            <w:r w:rsidRPr="003611BE">
              <w:t>3816 LD Amersfoort</w:t>
            </w:r>
            <w:r w:rsidR="00E6525B" w:rsidRPr="00125F0F">
              <w:rPr>
                <w:lang w:bidi="nl-NL"/>
              </w:rPr>
              <w:t xml:space="preserve"> </w:t>
            </w:r>
          </w:p>
          <w:p w14:paraId="304B79FD" w14:textId="2BA27C27" w:rsidR="003611BE" w:rsidRPr="00125F0F" w:rsidRDefault="003611BE" w:rsidP="00E6525B">
            <w:pPr>
              <w:pStyle w:val="Hoofdtekstcontactgegevens"/>
            </w:pPr>
            <w:r>
              <w:rPr>
                <w:lang w:bidi="nl-NL"/>
              </w:rPr>
              <w:t>06-39448844</w:t>
            </w:r>
          </w:p>
          <w:p w14:paraId="7C588D51" w14:textId="6E350B48" w:rsidR="00E6525B" w:rsidRPr="00125F0F" w:rsidRDefault="003611BE" w:rsidP="003611BE">
            <w:pPr>
              <w:pStyle w:val="Hoofdtekstcontactgegevens"/>
            </w:pPr>
            <w:r>
              <w:t>Xavier.lankreijer@gmail.com</w:t>
            </w:r>
            <w:r w:rsidR="00E6525B" w:rsidRPr="00125F0F">
              <w:rPr>
                <w:lang w:bidi="nl-NL"/>
              </w:rPr>
              <w:t xml:space="preserve">  </w:t>
            </w:r>
          </w:p>
        </w:tc>
      </w:tr>
      <w:tr w:rsidR="00E6525B" w:rsidRPr="00125F0F" w14:paraId="64303A4A" w14:textId="77777777" w:rsidTr="00D00539">
        <w:trPr>
          <w:trHeight w:val="115"/>
        </w:trPr>
        <w:tc>
          <w:tcPr>
            <w:tcW w:w="2964" w:type="pct"/>
            <w:shd w:val="clear" w:color="auto" w:fill="auto"/>
            <w:tcMar>
              <w:left w:w="115" w:type="dxa"/>
              <w:right w:w="115" w:type="dxa"/>
            </w:tcMar>
          </w:tcPr>
          <w:p w14:paraId="6254E707" w14:textId="77777777" w:rsidR="00E6525B" w:rsidRPr="00125F0F" w:rsidRDefault="00D00539" w:rsidP="00D00539">
            <w:pPr>
              <w:spacing w:line="240" w:lineRule="auto"/>
              <w:rPr>
                <w:sz w:val="10"/>
                <w:szCs w:val="10"/>
              </w:rPr>
            </w:pPr>
            <w:r w:rsidRPr="00125F0F">
              <w:rPr>
                <w:noProof/>
                <w:sz w:val="10"/>
                <w:szCs w:val="10"/>
                <w:lang w:bidi="nl-NL"/>
              </w:rPr>
              <mc:AlternateContent>
                <mc:Choice Requires="wps">
                  <w:drawing>
                    <wp:inline distT="0" distB="0" distL="0" distR="0" wp14:anchorId="7C62EE1E" wp14:editId="7A55DEB2">
                      <wp:extent cx="3867912" cy="0"/>
                      <wp:effectExtent l="0" t="19050" r="56515" b="38100"/>
                      <wp:docPr id="10" name="Regel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2D49F8" id="Regel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  <w:shd w:val="clear" w:color="auto" w:fill="auto"/>
          </w:tcPr>
          <w:p w14:paraId="6E2FE3A9" w14:textId="77777777" w:rsidR="00E6525B" w:rsidRPr="00125F0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  <w:vMerge/>
            <w:shd w:val="clear" w:color="auto" w:fill="auto"/>
          </w:tcPr>
          <w:p w14:paraId="3E3DCEB8" w14:textId="77777777" w:rsidR="00E6525B" w:rsidRPr="00125F0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F5689F" w:rsidRPr="00125F0F" w14:paraId="0590EF3F" w14:textId="77777777" w:rsidTr="009C4535">
        <w:trPr>
          <w:trHeight w:val="2448"/>
        </w:trPr>
        <w:tc>
          <w:tcPr>
            <w:tcW w:w="2964" w:type="pct"/>
          </w:tcPr>
          <w:p w14:paraId="293913BB" w14:textId="77777777" w:rsidR="00F5689F" w:rsidRPr="00125F0F" w:rsidRDefault="00F5689F" w:rsidP="00F5689F"/>
        </w:tc>
        <w:tc>
          <w:tcPr>
            <w:tcW w:w="415" w:type="pct"/>
          </w:tcPr>
          <w:p w14:paraId="0DB6C786" w14:textId="77777777" w:rsidR="00F5689F" w:rsidRPr="00125F0F" w:rsidRDefault="00F5689F" w:rsidP="00F5689F"/>
        </w:tc>
        <w:tc>
          <w:tcPr>
            <w:tcW w:w="1621" w:type="pct"/>
          </w:tcPr>
          <w:p w14:paraId="38112A4F" w14:textId="77777777" w:rsidR="00F5689F" w:rsidRPr="00125F0F" w:rsidRDefault="00F5689F" w:rsidP="00F5689F"/>
        </w:tc>
      </w:tr>
      <w:bookmarkStart w:id="0" w:name="_Hlk41255654"/>
      <w:tr w:rsidR="00F5689F" w:rsidRPr="00125F0F" w14:paraId="5FDAD320" w14:textId="77777777" w:rsidTr="00E93F11">
        <w:trPr>
          <w:trHeight w:val="144"/>
        </w:trPr>
        <w:tc>
          <w:tcPr>
            <w:tcW w:w="2964" w:type="pct"/>
          </w:tcPr>
          <w:p w14:paraId="2436EF7F" w14:textId="77777777" w:rsidR="00F5689F" w:rsidRPr="00125F0F" w:rsidRDefault="00D00539" w:rsidP="00E93F11">
            <w:pPr>
              <w:spacing w:line="240" w:lineRule="auto"/>
              <w:rPr>
                <w:sz w:val="10"/>
                <w:szCs w:val="10"/>
              </w:rPr>
            </w:pPr>
            <w:r w:rsidRPr="00125F0F">
              <w:rPr>
                <w:noProof/>
                <w:sz w:val="10"/>
                <w:szCs w:val="10"/>
                <w:lang w:bidi="nl-NL"/>
              </w:rPr>
              <mc:AlternateContent>
                <mc:Choice Requires="wps">
                  <w:drawing>
                    <wp:inline distT="0" distB="0" distL="0" distR="0" wp14:anchorId="4B4D3EC9" wp14:editId="6D6E830D">
                      <wp:extent cx="3871686" cy="0"/>
                      <wp:effectExtent l="0" t="19050" r="33655" b="19050"/>
                      <wp:docPr id="1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1BB672" id="Regel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</w:tcPr>
          <w:p w14:paraId="6A8EAA09" w14:textId="77777777" w:rsidR="00F5689F" w:rsidRPr="00125F0F" w:rsidRDefault="00F5689F" w:rsidP="00E93F11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</w:tcPr>
          <w:p w14:paraId="7E1DFF5F" w14:textId="77777777" w:rsidR="00F5689F" w:rsidRPr="00125F0F" w:rsidRDefault="00D00539" w:rsidP="00E93F11">
            <w:pPr>
              <w:spacing w:line="240" w:lineRule="auto"/>
              <w:rPr>
                <w:sz w:val="8"/>
                <w:szCs w:val="8"/>
              </w:rPr>
            </w:pPr>
            <w:r w:rsidRPr="00125F0F">
              <w:rPr>
                <w:noProof/>
                <w:sz w:val="10"/>
                <w:szCs w:val="10"/>
                <w:lang w:bidi="nl-NL"/>
              </w:rPr>
              <mc:AlternateContent>
                <mc:Choice Requires="wps">
                  <w:drawing>
                    <wp:inline distT="0" distB="0" distL="0" distR="0" wp14:anchorId="43A6885A" wp14:editId="66C9BDA2">
                      <wp:extent cx="2103120" cy="0"/>
                      <wp:effectExtent l="0" t="19050" r="30480" b="19050"/>
                      <wp:docPr id="18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EE074" id="Regel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:rsidRPr="00125F0F" w14:paraId="16268E51" w14:textId="77777777" w:rsidTr="00266998">
        <w:tc>
          <w:tcPr>
            <w:tcW w:w="2964" w:type="pct"/>
          </w:tcPr>
          <w:p w14:paraId="68E256F4" w14:textId="77777777" w:rsidR="00266998" w:rsidRPr="00125F0F" w:rsidRDefault="00266998" w:rsidP="00F5689F"/>
        </w:tc>
        <w:tc>
          <w:tcPr>
            <w:tcW w:w="415" w:type="pct"/>
          </w:tcPr>
          <w:p w14:paraId="4E2EB0CC" w14:textId="77777777" w:rsidR="00266998" w:rsidRPr="00125F0F" w:rsidRDefault="00266998" w:rsidP="00F5689F"/>
        </w:tc>
        <w:tc>
          <w:tcPr>
            <w:tcW w:w="1621" w:type="pct"/>
          </w:tcPr>
          <w:p w14:paraId="704159FF" w14:textId="77777777" w:rsidR="00266998" w:rsidRPr="00125F0F" w:rsidRDefault="00266998" w:rsidP="00F5689F"/>
        </w:tc>
      </w:tr>
      <w:tr w:rsidR="00266998" w:rsidRPr="00125F0F" w14:paraId="6D36B0B4" w14:textId="77777777" w:rsidTr="00266998">
        <w:tc>
          <w:tcPr>
            <w:tcW w:w="2964" w:type="pct"/>
          </w:tcPr>
          <w:p w14:paraId="06FC2251" w14:textId="19480EBD" w:rsidR="00BA0DB8" w:rsidRDefault="0021666C" w:rsidP="00E6525B">
            <w:proofErr w:type="spellStart"/>
            <w:r>
              <w:t>Dear</w:t>
            </w:r>
            <w:proofErr w:type="spellEnd"/>
            <w:r w:rsidR="00BA0DB8" w:rsidRPr="00BA0DB8">
              <w:t xml:space="preserve"> Yard </w:t>
            </w:r>
            <w:r w:rsidR="00F07AD0" w:rsidRPr="00F07AD0">
              <w:t xml:space="preserve">job </w:t>
            </w:r>
            <w:proofErr w:type="spellStart"/>
            <w:r w:rsidR="00F07AD0" w:rsidRPr="00F07AD0">
              <w:t>application</w:t>
            </w:r>
            <w:proofErr w:type="spellEnd"/>
            <w:r w:rsidR="00F07AD0" w:rsidRPr="00F07AD0">
              <w:t xml:space="preserve"> agency</w:t>
            </w:r>
            <w:r w:rsidR="00BA0DB8" w:rsidRPr="00BA0DB8">
              <w:t xml:space="preserve">, </w:t>
            </w:r>
          </w:p>
          <w:p w14:paraId="23FB2938" w14:textId="77777777" w:rsidR="00BA0DB8" w:rsidRDefault="00BA0DB8" w:rsidP="00E6525B"/>
          <w:p w14:paraId="0F2EC3F4" w14:textId="77777777" w:rsidR="005F1EC2" w:rsidRPr="005F1EC2" w:rsidRDefault="005F1EC2" w:rsidP="005F1EC2">
            <w:pPr>
              <w:rPr>
                <w:lang w:val="en-GB"/>
              </w:rPr>
            </w:pPr>
            <w:r w:rsidRPr="005F1EC2">
              <w:rPr>
                <w:lang w:val="en-GB"/>
              </w:rPr>
              <w:t>I was excited to see the opening for an intern software developer on your website. I am eager to apply for this position, as I believe my education, skills, and motivation align well with what you are looking for.</w:t>
            </w:r>
          </w:p>
          <w:p w14:paraId="1020253C" w14:textId="77777777" w:rsidR="005F1EC2" w:rsidRPr="005F1EC2" w:rsidRDefault="005F1EC2" w:rsidP="005F1EC2">
            <w:pPr>
              <w:rPr>
                <w:lang w:val="en-GB"/>
              </w:rPr>
            </w:pPr>
          </w:p>
          <w:p w14:paraId="3C412E1D" w14:textId="77777777" w:rsidR="005F1EC2" w:rsidRPr="005F1EC2" w:rsidRDefault="005F1EC2" w:rsidP="005F1EC2">
            <w:pPr>
              <w:rPr>
                <w:lang w:val="en-GB"/>
              </w:rPr>
            </w:pPr>
            <w:r w:rsidRPr="005F1EC2">
              <w:rPr>
                <w:lang w:val="en-GB"/>
              </w:rPr>
              <w:t>I am currently studying Software Development at ROC Midden Nederland. In addition to my studies, I am an active member of the student council, where I work on improving our college environment. This role has taught me how to collaborate effectively, take initiative, and achieve goals.</w:t>
            </w:r>
          </w:p>
          <w:p w14:paraId="2B92D4AB" w14:textId="77777777" w:rsidR="005F1EC2" w:rsidRPr="005F1EC2" w:rsidRDefault="005F1EC2" w:rsidP="005F1EC2">
            <w:pPr>
              <w:rPr>
                <w:lang w:val="en-GB"/>
              </w:rPr>
            </w:pPr>
          </w:p>
          <w:p w14:paraId="3AF57E8F" w14:textId="77777777" w:rsidR="005F1EC2" w:rsidRPr="005F1EC2" w:rsidRDefault="005F1EC2" w:rsidP="005F1EC2">
            <w:pPr>
              <w:rPr>
                <w:lang w:val="en-GB"/>
              </w:rPr>
            </w:pPr>
            <w:r w:rsidRPr="005F1EC2">
              <w:rPr>
                <w:lang w:val="en-GB"/>
              </w:rPr>
              <w:t>I am a social, hardworking individual who thrives under tight deadlines. I possess strong communication skills and know how to motivate others. My technical knowledge and passion for software development make me eager to gain hands-on experience at a professional company like Yard.</w:t>
            </w:r>
          </w:p>
          <w:p w14:paraId="77051700" w14:textId="77777777" w:rsidR="005F1EC2" w:rsidRPr="005F1EC2" w:rsidRDefault="005F1EC2" w:rsidP="005F1EC2">
            <w:pPr>
              <w:rPr>
                <w:lang w:val="en-GB"/>
              </w:rPr>
            </w:pPr>
          </w:p>
          <w:p w14:paraId="19506026" w14:textId="77777777" w:rsidR="005F1EC2" w:rsidRPr="005F1EC2" w:rsidRDefault="005F1EC2" w:rsidP="005F1EC2">
            <w:pPr>
              <w:rPr>
                <w:lang w:val="en-GB"/>
              </w:rPr>
            </w:pPr>
            <w:r w:rsidRPr="005F1EC2">
              <w:rPr>
                <w:lang w:val="en-GB"/>
              </w:rPr>
              <w:t>I would love the opportunity to discuss how I can contribute to your software development team. Please find my CV attached for your consideration.</w:t>
            </w:r>
          </w:p>
          <w:p w14:paraId="3B85631A" w14:textId="77777777" w:rsidR="005F1EC2" w:rsidRPr="005F1EC2" w:rsidRDefault="005F1EC2" w:rsidP="005F1EC2">
            <w:pPr>
              <w:rPr>
                <w:lang w:val="en-GB"/>
              </w:rPr>
            </w:pPr>
          </w:p>
          <w:p w14:paraId="0737B95C" w14:textId="77777777" w:rsidR="005F1EC2" w:rsidRPr="005F1EC2" w:rsidRDefault="005F1EC2" w:rsidP="005F1EC2">
            <w:pPr>
              <w:rPr>
                <w:lang w:val="en-GB"/>
              </w:rPr>
            </w:pPr>
            <w:r w:rsidRPr="005F1EC2">
              <w:rPr>
                <w:lang w:val="en-GB"/>
              </w:rPr>
              <w:t>Kind regards,</w:t>
            </w:r>
          </w:p>
          <w:p w14:paraId="2717C829" w14:textId="7FCEBAE3" w:rsidR="00266998" w:rsidRPr="00125F0F" w:rsidRDefault="005F1EC2" w:rsidP="005F1EC2">
            <w:r>
              <w:t>Xavier Lankreijer</w:t>
            </w:r>
          </w:p>
        </w:tc>
        <w:tc>
          <w:tcPr>
            <w:tcW w:w="415" w:type="pct"/>
          </w:tcPr>
          <w:p w14:paraId="56669739" w14:textId="77777777" w:rsidR="00266998" w:rsidRPr="00125F0F" w:rsidRDefault="00266998" w:rsidP="00E6525B"/>
        </w:tc>
        <w:tc>
          <w:tcPr>
            <w:tcW w:w="1621" w:type="pct"/>
          </w:tcPr>
          <w:p w14:paraId="1373BDAC" w14:textId="77777777" w:rsidR="00266998" w:rsidRDefault="00BA0DB8" w:rsidP="00BA0DB8">
            <w:pPr>
              <w:pStyle w:val="Hoofdtekstcontactgegevens"/>
              <w:numPr>
                <w:ilvl w:val="0"/>
                <w:numId w:val="7"/>
              </w:numPr>
              <w:rPr>
                <w:lang w:bidi="nl-NL"/>
              </w:rPr>
            </w:pPr>
            <w:r>
              <w:t>13 - 1 - 2025</w:t>
            </w:r>
            <w:r w:rsidR="00266998" w:rsidRPr="00125F0F">
              <w:rPr>
                <w:lang w:bidi="nl-NL"/>
              </w:rPr>
              <w:t xml:space="preserve"> </w:t>
            </w:r>
          </w:p>
          <w:p w14:paraId="11EE2E2C" w14:textId="0F5439D9" w:rsidR="00BA0DB8" w:rsidRDefault="00BA0DB8" w:rsidP="00BA0DB8">
            <w:pPr>
              <w:pStyle w:val="Hoofdtekstcontactgegevens"/>
              <w:numPr>
                <w:ilvl w:val="0"/>
                <w:numId w:val="7"/>
              </w:numPr>
            </w:pPr>
            <w:r>
              <w:t>Yard</w:t>
            </w:r>
          </w:p>
          <w:p w14:paraId="5A4027E7" w14:textId="77777777" w:rsidR="00BA0DB8" w:rsidRDefault="00BA0DB8" w:rsidP="00BA0DB8">
            <w:pPr>
              <w:pStyle w:val="Hoofdtekstcontactgegevens"/>
              <w:numPr>
                <w:ilvl w:val="0"/>
                <w:numId w:val="7"/>
              </w:numPr>
            </w:pPr>
            <w:r>
              <w:t>Utrecht</w:t>
            </w:r>
          </w:p>
          <w:p w14:paraId="41EE476B" w14:textId="3799333B" w:rsidR="00BA0DB8" w:rsidRPr="00125F0F" w:rsidRDefault="00BA0DB8" w:rsidP="00E6525B">
            <w:pPr>
              <w:pStyle w:val="Hoofdtekstcontactgegevens"/>
            </w:pPr>
          </w:p>
        </w:tc>
      </w:tr>
    </w:tbl>
    <w:p w14:paraId="667680E1" w14:textId="5856FBCF" w:rsidR="00BA0DB8" w:rsidRPr="00BA0DB8" w:rsidRDefault="00BA0DB8" w:rsidP="00BA0DB8">
      <w:pPr>
        <w:tabs>
          <w:tab w:val="left" w:pos="2112"/>
        </w:tabs>
      </w:pPr>
    </w:p>
    <w:sectPr w:rsidR="00BA0DB8" w:rsidRPr="00BA0DB8" w:rsidSect="001B0B25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FA7EC" w14:textId="77777777" w:rsidR="006B2169" w:rsidRDefault="006B2169" w:rsidP="00002BDA">
      <w:pPr>
        <w:spacing w:line="240" w:lineRule="auto"/>
      </w:pPr>
      <w:r>
        <w:separator/>
      </w:r>
    </w:p>
  </w:endnote>
  <w:endnote w:type="continuationSeparator" w:id="0">
    <w:p w14:paraId="774F5587" w14:textId="77777777" w:rsidR="006B2169" w:rsidRDefault="006B2169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6303B" w14:textId="77777777" w:rsidR="006B2169" w:rsidRDefault="006B2169" w:rsidP="00002BDA">
      <w:pPr>
        <w:spacing w:line="240" w:lineRule="auto"/>
      </w:pPr>
      <w:r>
        <w:separator/>
      </w:r>
    </w:p>
  </w:footnote>
  <w:footnote w:type="continuationSeparator" w:id="0">
    <w:p w14:paraId="4119FF7C" w14:textId="77777777" w:rsidR="006B2169" w:rsidRDefault="006B2169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Opsommingstekensvaardigheden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5D2539A"/>
    <w:multiLevelType w:val="hybridMultilevel"/>
    <w:tmpl w:val="2A601A74"/>
    <w:lvl w:ilvl="0" w:tplc="0413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71737890">
    <w:abstractNumId w:val="2"/>
  </w:num>
  <w:num w:numId="2" w16cid:durableId="2144157628">
    <w:abstractNumId w:val="5"/>
  </w:num>
  <w:num w:numId="3" w16cid:durableId="721176443">
    <w:abstractNumId w:val="4"/>
  </w:num>
  <w:num w:numId="4" w16cid:durableId="1233003360">
    <w:abstractNumId w:val="0"/>
  </w:num>
  <w:num w:numId="5" w16cid:durableId="875002550">
    <w:abstractNumId w:val="1"/>
  </w:num>
  <w:num w:numId="6" w16cid:durableId="242833239">
    <w:abstractNumId w:val="6"/>
  </w:num>
  <w:num w:numId="7" w16cid:durableId="1819305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BE"/>
    <w:rsid w:val="00002BDA"/>
    <w:rsid w:val="00125F0F"/>
    <w:rsid w:val="001B0B25"/>
    <w:rsid w:val="001C188E"/>
    <w:rsid w:val="00211010"/>
    <w:rsid w:val="0021666C"/>
    <w:rsid w:val="00266998"/>
    <w:rsid w:val="002847DF"/>
    <w:rsid w:val="002D14ED"/>
    <w:rsid w:val="00340C75"/>
    <w:rsid w:val="003611BE"/>
    <w:rsid w:val="003E6D64"/>
    <w:rsid w:val="0041151A"/>
    <w:rsid w:val="004F0D03"/>
    <w:rsid w:val="005D49CA"/>
    <w:rsid w:val="005F1EC2"/>
    <w:rsid w:val="006B2169"/>
    <w:rsid w:val="007466F4"/>
    <w:rsid w:val="00747FFA"/>
    <w:rsid w:val="008413A3"/>
    <w:rsid w:val="00851431"/>
    <w:rsid w:val="008539E9"/>
    <w:rsid w:val="0086291E"/>
    <w:rsid w:val="00881046"/>
    <w:rsid w:val="009C4535"/>
    <w:rsid w:val="00A635D5"/>
    <w:rsid w:val="00A82D03"/>
    <w:rsid w:val="00B2034F"/>
    <w:rsid w:val="00B80EE9"/>
    <w:rsid w:val="00BA0DB8"/>
    <w:rsid w:val="00C412FE"/>
    <w:rsid w:val="00C6137C"/>
    <w:rsid w:val="00C8183F"/>
    <w:rsid w:val="00C83E97"/>
    <w:rsid w:val="00C917A1"/>
    <w:rsid w:val="00D00539"/>
    <w:rsid w:val="00D03CFE"/>
    <w:rsid w:val="00D136DC"/>
    <w:rsid w:val="00E6525B"/>
    <w:rsid w:val="00E93F11"/>
    <w:rsid w:val="00ED6E70"/>
    <w:rsid w:val="00EF10F2"/>
    <w:rsid w:val="00F07AD0"/>
    <w:rsid w:val="00F41ACF"/>
    <w:rsid w:val="00F5689F"/>
    <w:rsid w:val="00F7064C"/>
    <w:rsid w:val="00FB6FB7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83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Kop2">
    <w:name w:val="heading 2"/>
    <w:basedOn w:val="Standaard"/>
    <w:next w:val="Standaard"/>
    <w:link w:val="Kop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Kop3">
    <w:name w:val="heading 3"/>
    <w:aliases w:val="Heading 3 Section Category"/>
    <w:basedOn w:val="Standaard"/>
    <w:next w:val="Standaard"/>
    <w:link w:val="Kop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Kop4">
    <w:name w:val="heading 4"/>
    <w:aliases w:val="Heading 4 Job Title"/>
    <w:basedOn w:val="Standaard"/>
    <w:next w:val="Standaard"/>
    <w:link w:val="Kop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semiHidden/>
    <w:qFormat/>
    <w:rsid w:val="00EF10F2"/>
  </w:style>
  <w:style w:type="paragraph" w:styleId="Lijstalinea">
    <w:name w:val="List Paragraph"/>
    <w:basedOn w:val="Standaard"/>
    <w:uiPriority w:val="1"/>
    <w:semiHidden/>
    <w:qFormat/>
  </w:style>
  <w:style w:type="paragraph" w:customStyle="1" w:styleId="Tabelalinea">
    <w:name w:val="Tabelalinea"/>
    <w:basedOn w:val="Standaard"/>
    <w:uiPriority w:val="1"/>
    <w:semiHidden/>
    <w:qFormat/>
  </w:style>
  <w:style w:type="character" w:customStyle="1" w:styleId="Kop1Char">
    <w:name w:val="Kop 1 Char"/>
    <w:basedOn w:val="Standaardalinea-lettertype"/>
    <w:link w:val="Kop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Kop3Char">
    <w:name w:val="Kop 3 Char"/>
    <w:aliases w:val="Heading 3 Section Category Char"/>
    <w:basedOn w:val="Standaardalinea-lettertype"/>
    <w:link w:val="Kop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Kop4Char">
    <w:name w:val="Kop 4 Char"/>
    <w:aliases w:val="Heading 4 Job Title Char"/>
    <w:basedOn w:val="Standaardalinea-lettertype"/>
    <w:link w:val="Kop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Hoofdtekstcontactgegevens">
    <w:name w:val="Hoofdtekst contactgegevens"/>
    <w:basedOn w:val="Plattetekst"/>
    <w:qFormat/>
    <w:rsid w:val="00F5689F"/>
    <w:pPr>
      <w:ind w:left="14"/>
    </w:pPr>
  </w:style>
  <w:style w:type="paragraph" w:customStyle="1" w:styleId="Opsommingstekensvoorvaardigheden">
    <w:name w:val="Opsommingstekens voor vaardigheden"/>
    <w:basedOn w:val="Opsommingstekensvaardigheden"/>
    <w:qFormat/>
    <w:rsid w:val="00F5689F"/>
  </w:style>
  <w:style w:type="paragraph" w:customStyle="1" w:styleId="Opsommingstekensvaardigheden">
    <w:name w:val="Opsommingstekens vaardigheden"/>
    <w:basedOn w:val="Hoofdtekstcontactgegevens"/>
    <w:semiHidden/>
    <w:qFormat/>
    <w:rsid w:val="00EF10F2"/>
    <w:pPr>
      <w:numPr>
        <w:numId w:val="5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elChar">
    <w:name w:val="Titel Char"/>
    <w:basedOn w:val="Standaardalinea-lettertype"/>
    <w:link w:val="Titel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Functielocatiecursief">
    <w:name w:val="Functielocatie cursief"/>
    <w:basedOn w:val="Standaardalinea-lettertype"/>
    <w:uiPriority w:val="1"/>
    <w:semiHidden/>
    <w:qFormat/>
    <w:rsid w:val="00EF10F2"/>
    <w:rPr>
      <w:i/>
      <w:iCs/>
    </w:rPr>
  </w:style>
  <w:style w:type="character" w:customStyle="1" w:styleId="Functiecursief">
    <w:name w:val="Functie cursief"/>
    <w:basedOn w:val="Standaardalinea-lettertype"/>
    <w:uiPriority w:val="1"/>
    <w:semiHidden/>
    <w:qFormat/>
    <w:rsid w:val="00EF10F2"/>
    <w:rPr>
      <w:i/>
      <w:iCs/>
    </w:rPr>
  </w:style>
  <w:style w:type="paragraph" w:customStyle="1" w:styleId="Hoofdtekst">
    <w:name w:val="Hoofdtekst"/>
    <w:basedOn w:val="Standaard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Opsommingstekensvoorhoofdtekst">
    <w:name w:val="Opsommingstekens voor hoofdtekst"/>
    <w:basedOn w:val="Hoofdtekst"/>
    <w:uiPriority w:val="99"/>
    <w:semiHidden/>
    <w:rsid w:val="00EF10F2"/>
    <w:pPr>
      <w:ind w:left="180" w:hanging="180"/>
    </w:pPr>
  </w:style>
  <w:style w:type="paragraph" w:styleId="Ondertitel">
    <w:name w:val="Subtitle"/>
    <w:basedOn w:val="Kop2"/>
    <w:next w:val="Standaard"/>
    <w:link w:val="Ondertitel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kstvantijdelijkeaanduiding">
    <w:name w:val="Placeholder Text"/>
    <w:basedOn w:val="Standaardalinea-lettertype"/>
    <w:uiPriority w:val="99"/>
    <w:semiHidden/>
    <w:rsid w:val="00F5689F"/>
    <w:rPr>
      <w:color w:val="808080"/>
    </w:rPr>
  </w:style>
  <w:style w:type="table" w:styleId="Tabelraster">
    <w:name w:val="Table Grid"/>
    <w:basedOn w:val="Standaardtabe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5689F"/>
    <w:rPr>
      <w:color w:val="4495A2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\AppData\Roaming\Microsoft\Templates\Sollicitatiebrief%20met%20impact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Sollicitatiebrief met impact.dotx</Template>
  <TotalTime>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2025-01-13T11:31:00Z</dcterms:created>
  <dcterms:modified xsi:type="dcterms:W3CDTF">2025-01-13T12:18:00Z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